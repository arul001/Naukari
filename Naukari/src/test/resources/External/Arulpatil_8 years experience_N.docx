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3CA0C6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Arul G Patil</w:t>
      </w:r>
    </w:p>
    <w:p w14:paraId="1814A88B">
      <w:pPr>
        <w:spacing w:after="0" w:line="240" w:lineRule="auto"/>
        <w:jc w:val="center"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E-mail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arul.arul.patil6@gmail.com</w:t>
      </w:r>
    </w:p>
    <w:p w14:paraId="4772F863">
      <w:pPr>
        <w:spacing w:after="0" w:line="240" w:lineRule="auto"/>
        <w:ind w:firstLine="3120" w:firstLineChars="1300"/>
        <w:jc w:val="both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Mobile</w:t>
      </w:r>
      <w:r>
        <w:rPr>
          <w:rFonts w:ascii="Arial" w:hAnsi="Arial" w:eastAsia="Arial" w:cs="Arial"/>
          <w:color w:val="000000"/>
          <w:sz w:val="20"/>
          <w:szCs w:val="20"/>
        </w:rPr>
        <w:t>: +91-98</w:t>
      </w:r>
      <w:r>
        <w:rPr>
          <w:rFonts w:hint="default" w:ascii="Arial" w:hAnsi="Arial" w:eastAsia="Arial" w:cs="Arial"/>
          <w:color w:val="000000"/>
          <w:sz w:val="20"/>
          <w:szCs w:val="20"/>
          <w:lang w:val="en-US"/>
        </w:rPr>
        <w:t>33382070</w:t>
      </w:r>
    </w:p>
    <w:p w14:paraId="152C907C">
      <w:pPr>
        <w:spacing w:after="0" w:line="240" w:lineRule="auto"/>
        <w:jc w:val="center"/>
        <w:rPr>
          <w:rFonts w:ascii="Arial" w:hAnsi="Arial" w:eastAsia="Arial" w:cs="Arial"/>
          <w:color w:val="000000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82550</wp:posOffset>
                </wp:positionV>
                <wp:extent cx="5991225" cy="12700"/>
                <wp:effectExtent l="0" t="0" r="0" b="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1270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8DB3E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0.7pt;margin-top:6.5pt;height:1pt;width:471.75pt;z-index:251659264;mso-width-relative:page;mso-height-relative:page;" filled="f" stroked="t" coordsize="21600,21600" o:gfxdata="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88L1dQAAAAIAQAADwAAAAAAAAABACAAAAAiAAAAZHJzL2Rvd25yZXYueG1sUEsBAhQAFAAA&#10;AAgAh07iQBmLde/zAQAABAQAAA4AAAAAAAAAAQAgAAAAIwEAAGRycy9lMm9Eb2MueG1sUEsFBgAA&#10;AAAGAAYAWQEAAIgFAAAAAA==&#10;">
                <v:fill on="f" focussize="0,0"/>
                <v:stroke weight="1pt" color="#8DB3E2" joinstyle="round"/>
                <v:imagedata o:title=""/>
                <o:lock v:ext="edit" aspectratio="f"/>
              </v:shape>
            </w:pict>
          </mc:Fallback>
        </mc:AlternateContent>
      </w:r>
    </w:p>
    <w:p w14:paraId="5C25B593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27B805A1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Objective</w:t>
      </w:r>
    </w:p>
    <w:p w14:paraId="1E0450B6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</w:p>
    <w:p w14:paraId="5A56AB9F">
      <w:pPr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wish to contribute meaningfully to the growth and success of the organization by undertaking challenging assignments and delivering timely results using my knowledge and skills.</w:t>
      </w:r>
    </w:p>
    <w:p w14:paraId="1E1E1442">
      <w:pPr>
        <w:shd w:val="clear" w:color="auto" w:fill="D3D3D3"/>
        <w:spacing w:before="240" w:after="240"/>
        <w:jc w:val="center"/>
        <w:rPr>
          <w:rFonts w:ascii="Helvetica Neue" w:hAnsi="Helvetica Neue" w:eastAsia="Helvetica Neue" w:cs="Helvetica Neue"/>
          <w:b/>
          <w:color w:val="000000"/>
          <w:sz w:val="23"/>
          <w:szCs w:val="23"/>
        </w:rPr>
      </w:pPr>
      <w:r>
        <w:rPr>
          <w:rFonts w:ascii="Helvetica Neue" w:hAnsi="Helvetica Neue" w:eastAsia="Helvetica Neue" w:cs="Helvetica Neue"/>
          <w:b/>
          <w:color w:val="000000"/>
          <w:sz w:val="23"/>
          <w:szCs w:val="23"/>
        </w:rPr>
        <w:t>Professional Summary</w:t>
      </w:r>
    </w:p>
    <w:p w14:paraId="2D91980C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7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+ Years of industry experience in the area of Software Testing (Manual and Automation) with a solid understanding of Test Planning, Test Design, Test Execution and Defect Reporting &amp; Tracking.</w:t>
      </w:r>
    </w:p>
    <w:p w14:paraId="2C2579B8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Well acquainted with all phases of SDLC and STLC.</w:t>
      </w:r>
    </w:p>
    <w:p w14:paraId="12EDE5F8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Strong Experience in Automating Web Application Testing using Selenium Web Driver with TestNG and Cucumber framework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(BDD).</w:t>
      </w:r>
    </w:p>
    <w:p w14:paraId="1F68F025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Strong Knowledge in web services testing via Tool Restful web services.</w:t>
      </w:r>
    </w:p>
    <w:p w14:paraId="1AFBB53B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Writing Test cases using Element locators,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Web Driver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methods, Java programming features and TestNG Annotations.</w:t>
      </w:r>
    </w:p>
    <w:p w14:paraId="26B6E34A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Expertise in implementation of Automation framework using Selenium.</w:t>
      </w:r>
    </w:p>
    <w:p w14:paraId="33CB1233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Experience in performing the Installation testing, Sanity testing, Functional testing, Retesting, Regression testing, System testing, GUI &amp; Browser compatibility testing and Documentation testing, Ad-hoc testing, End-to-End Testing, UAT testing.</w:t>
      </w:r>
    </w:p>
    <w:p w14:paraId="4B740C2D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Proficient in Defect management, including Defect creation, tracking, and reporting using Industry standard tools like Jira, Mentis, DevOps Azure.</w:t>
      </w:r>
    </w:p>
    <w:p w14:paraId="44987B3E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Good experience on Build and Configuration Tools like </w:t>
      </w:r>
      <w:r>
        <w:rPr>
          <w:rFonts w:ascii="Times New Roman" w:hAnsi="Times New Roman" w:eastAsia="Times New Roman" w:cs="Times New Roman"/>
          <w:sz w:val="24"/>
          <w:szCs w:val="24"/>
        </w:rPr>
        <w:t>MAVEN.</w:t>
      </w:r>
    </w:p>
    <w:p w14:paraId="454BC216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Good experience on Continuous Integration Tools like </w:t>
      </w:r>
      <w:r>
        <w:rPr>
          <w:rFonts w:ascii="Times New Roman" w:hAnsi="Times New Roman" w:eastAsia="Times New Roman" w:cs="Times New Roman"/>
          <w:sz w:val="24"/>
          <w:szCs w:val="24"/>
        </w:rPr>
        <w:t>Jenkins.</w:t>
      </w:r>
    </w:p>
    <w:p w14:paraId="2FBF386B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Excellent experience with source version control tools such as </w:t>
      </w:r>
      <w:r>
        <w:rPr>
          <w:rFonts w:ascii="Times New Roman" w:hAnsi="Times New Roman" w:eastAsia="Times New Roman" w:cs="Times New Roman"/>
          <w:sz w:val="24"/>
          <w:szCs w:val="24"/>
        </w:rPr>
        <w:t>GitHub &amp; Git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.</w:t>
      </w:r>
    </w:p>
    <w:p w14:paraId="56B880DD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Preparing Day to day, weekly and on monthly based team test reports and passes on to the Project Manager.</w:t>
      </w:r>
    </w:p>
    <w:p w14:paraId="12BEE845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Experience in understanding the customer new and changing requirements and deriving the test scenarios/conditions based on the requirements.</w:t>
      </w:r>
    </w:p>
    <w:p w14:paraId="1599A229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Ability to work patiently under the most stressful conditions and achieve perfection while avoiding any delay.</w:t>
      </w:r>
    </w:p>
    <w:p w14:paraId="04723DAF">
      <w:pPr>
        <w:shd w:val="clear" w:color="auto" w:fill="FFFFFF"/>
        <w:tabs>
          <w:tab w:val="left" w:pos="360"/>
        </w:tabs>
        <w:spacing w:after="0"/>
        <w:ind w:left="90" w:right="45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3C36D503">
      <w:pPr>
        <w:shd w:val="clear" w:color="auto" w:fill="D3D3D3"/>
        <w:jc w:val="center"/>
        <w:rPr>
          <w:rFonts w:ascii="Helvetica Neue" w:hAnsi="Helvetica Neue" w:eastAsia="Helvetica Neue" w:cs="Helvetica Neue"/>
          <w:b/>
          <w:color w:val="000000"/>
          <w:sz w:val="23"/>
          <w:szCs w:val="23"/>
        </w:rPr>
      </w:pPr>
      <w:r>
        <w:rPr>
          <w:rFonts w:ascii="Helvetica Neue" w:hAnsi="Helvetica Neue" w:eastAsia="Helvetica Neue" w:cs="Helvetica Neue"/>
          <w:b/>
          <w:color w:val="000000"/>
          <w:sz w:val="23"/>
          <w:szCs w:val="23"/>
        </w:rPr>
        <w:t>Education</w:t>
      </w:r>
    </w:p>
    <w:p w14:paraId="24AD091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Engineering</w:t>
      </w:r>
      <w:r>
        <w:rPr>
          <w:rFonts w:ascii="Times New Roman" w:hAnsi="Times New Roman" w:eastAsia="Times New Roman" w:cs="Times New Roman"/>
          <w:sz w:val="24"/>
          <w:szCs w:val="24"/>
        </w:rPr>
        <w:t>, Smt.Indira Gandhi College Of Engineering, Mumbai University in year 2015</w:t>
      </w:r>
    </w:p>
    <w:p w14:paraId="00520A69">
      <w:pPr>
        <w:shd w:val="clear" w:color="auto" w:fill="D3D3D3"/>
        <w:jc w:val="center"/>
        <w:rPr>
          <w:rFonts w:ascii="Helvetica Neue" w:hAnsi="Helvetica Neue" w:eastAsia="Helvetica Neue" w:cs="Helvetica Neue"/>
          <w:b/>
          <w:color w:val="000000"/>
          <w:sz w:val="23"/>
          <w:szCs w:val="23"/>
        </w:rPr>
      </w:pPr>
      <w:r>
        <w:rPr>
          <w:rFonts w:ascii="Helvetica Neue" w:hAnsi="Helvetica Neue" w:eastAsia="Helvetica Neue" w:cs="Helvetica Neue"/>
          <w:b/>
          <w:color w:val="000000"/>
          <w:sz w:val="23"/>
          <w:szCs w:val="23"/>
        </w:rPr>
        <w:t xml:space="preserve">Organizational Experience </w:t>
      </w:r>
    </w:p>
    <w:p w14:paraId="04014790">
      <w:pPr>
        <w:rPr>
          <w:rFonts w:ascii="Times New Roman" w:hAnsi="Times New Roman" w:eastAsia="Times New Roman" w:cs="Times New Roman"/>
          <w:b/>
          <w:i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>May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’2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>5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-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 xml:space="preserve">July’25 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 with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>TranWay21 technologies limited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 ,  as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 xml:space="preserve"> Automation Test Lead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lang w:val="en-US"/>
        </w:rPr>
        <w:t xml:space="preserve"> </w:t>
      </w:r>
    </w:p>
    <w:p w14:paraId="10FA979C">
      <w:pP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Client          :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>Infosys(Apple)</w:t>
      </w:r>
    </w:p>
    <w:p w14:paraId="058B94BF">
      <w:pP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Project        : </w:t>
      </w:r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 xml:space="preserve">Retail Applications(UI,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i/>
          <w:sz w:val="24"/>
          <w:szCs w:val="24"/>
          <w:lang w:val="en-US"/>
        </w:rPr>
        <w:t>RPM, RCM,LCAP)</w:t>
      </w:r>
    </w:p>
    <w:p w14:paraId="7D033B4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Responsibilities: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zh-CN"/>
        </w:rPr>
        <w:t>.</w:t>
      </w:r>
    </w:p>
    <w:p w14:paraId="305A674F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 w:eastAsia="zh-CN"/>
        </w:rPr>
        <w:t xml:space="preserve">Understanding and Creating documents for Testing, </w:t>
      </w:r>
    </w:p>
    <w:p w14:paraId="6ACC3B27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Created Test cases Using Element locators and Selenium Web driver methods.</w:t>
      </w:r>
    </w:p>
    <w:p w14:paraId="09540E13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Enhanced Test cases using Java programming features and TestNG/Cucumber Annotations.</w:t>
      </w:r>
    </w:p>
    <w:p w14:paraId="3734CC8E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47C65A14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Nov ’22- 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lang w:val="en-US"/>
        </w:rPr>
        <w:t>Jan 24</w:t>
      </w: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 with Cigniti Technologies Pvt Ltd ,   as Senior 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lang w:val="en-US"/>
        </w:rPr>
        <w:t xml:space="preserve">Engineer </w:t>
      </w:r>
    </w:p>
    <w:p w14:paraId="3F9349AE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Client          : Northern Trust </w:t>
      </w:r>
    </w:p>
    <w:p w14:paraId="0FAA42E1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Project        : Wealth Passport 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lang w:val="en-US"/>
        </w:rPr>
        <w:t>(PMM Rewrite)</w:t>
      </w:r>
    </w:p>
    <w:p w14:paraId="68127A62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Responsibilities:</w:t>
      </w:r>
    </w:p>
    <w:p w14:paraId="6B6A244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Responsible for Automation Testing Using Cucumber Framework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(Java programming language)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1A3092B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Created test scripts using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t>Selenium</w:t>
      </w:r>
      <w:r>
        <w:rPr>
          <w:rFonts w:ascii="Times New Roman" w:hAnsi="Times New Roman" w:eastAsia="Times New Roman" w:cs="Times New Roman"/>
          <w:sz w:val="24"/>
          <w:szCs w:val="24"/>
        </w:rPr>
        <w:t>Web Driver.</w:t>
      </w:r>
    </w:p>
    <w:p w14:paraId="4F1CF59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Verifying different types Transaction in UI .</w:t>
      </w:r>
    </w:p>
    <w:p w14:paraId="43E5099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Db validation using SQL queries.</w:t>
      </w:r>
    </w:p>
    <w:p w14:paraId="09DDC729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Prepared and run SQL queries to verify data in tables.</w:t>
      </w:r>
    </w:p>
    <w:p w14:paraId="22B640DA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Reviewed the test scenarios and their coverage.</w:t>
      </w:r>
    </w:p>
    <w:p w14:paraId="19ED1D9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Involved in test scripts review and debugging of modification existing scripts.</w:t>
      </w:r>
    </w:p>
    <w:p w14:paraId="39511F40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Worked in an agile environment closely collaborating with product development teams to deliver product with highest of quality.</w:t>
      </w:r>
    </w:p>
    <w:p w14:paraId="1BFE1BF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Document the Test results and attach with Dev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ps.</w:t>
      </w:r>
    </w:p>
    <w:p w14:paraId="329FC0CC">
      <w:pPr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Integration Testing using Rest Assured </w:t>
      </w:r>
    </w:p>
    <w:p w14:paraId="3E6C17E0">
      <w:pPr>
        <w:numPr>
          <w:ilvl w:val="0"/>
          <w:numId w:val="0"/>
        </w:numPr>
        <w:ind w:left="360" w:leftChars="0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 w14:paraId="5AC09EA2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Feb ’22- June '22  with BlueRose Technologies Pvt Ltd , Mumbai  as Senior Software Tester</w:t>
      </w:r>
    </w:p>
    <w:p w14:paraId="13EEEF1A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Client          : Infosys (UBS)</w:t>
      </w:r>
    </w:p>
    <w:p w14:paraId="1FEB43FF"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Project       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 PnL Application</w:t>
      </w:r>
    </w:p>
    <w:p w14:paraId="70B97A36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Responsibilities:</w:t>
      </w:r>
    </w:p>
    <w:p w14:paraId="52E89F1A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Responsible for Automation Testing.</w:t>
      </w:r>
    </w:p>
    <w:p w14:paraId="5F8E7920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Created test scripts using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selenium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Web Driver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and Java programming language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6E36C68A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Verifying customer Defects and reproduce the defect in QA environment.</w:t>
      </w:r>
    </w:p>
    <w:p w14:paraId="26355C36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Db validation using SQL queries.</w:t>
      </w:r>
    </w:p>
    <w:p w14:paraId="4618CEA8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Integration Testing using Rest Assured using postman </w:t>
      </w:r>
    </w:p>
    <w:p w14:paraId="04B33A53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Prepared test data for testing.</w:t>
      </w:r>
    </w:p>
    <w:p w14:paraId="5A5F645F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Prepared and run SQL queries to verify data in tables.</w:t>
      </w:r>
    </w:p>
    <w:p w14:paraId="128695CF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Reviewed the test scenarios and their coverage.</w:t>
      </w:r>
    </w:p>
    <w:p w14:paraId="2E8FE0BE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test scripts review and debugging of modification existing scripts.</w:t>
      </w:r>
    </w:p>
    <w:p w14:paraId="03A20C2F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Worked in an agile environment closely collaborating with product development teams to deliver product with highest of quality.</w:t>
      </w:r>
    </w:p>
    <w:p w14:paraId="750A3A45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Running batch execution and sending status report to higher management.</w:t>
      </w:r>
    </w:p>
    <w:p w14:paraId="59F50754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Document the Test results and attach with Jira.</w:t>
      </w:r>
    </w:p>
    <w:p w14:paraId="1015A6B5">
      <w:pPr>
        <w:spacing w:line="276" w:lineRule="auto"/>
        <w:ind w:left="380" w:firstLine="0"/>
        <w:rPr>
          <w:b/>
          <w:i/>
          <w:sz w:val="24"/>
          <w:szCs w:val="24"/>
        </w:rPr>
      </w:pPr>
    </w:p>
    <w:p w14:paraId="349C8104">
      <w:pPr>
        <w:spacing w:line="276" w:lineRule="auto"/>
        <w:rPr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 xml:space="preserve">Feb ‘21-Dec '21 with </w:t>
      </w:r>
      <w:r>
        <w:rPr>
          <w:b/>
          <w:i/>
          <w:sz w:val="24"/>
          <w:szCs w:val="24"/>
        </w:rPr>
        <w:t>Shezartech Web Technologies Pvt Ltd , Mumbai as Software Quality  Engineer</w:t>
      </w:r>
    </w:p>
    <w:p w14:paraId="221F3DE6">
      <w:pPr>
        <w:spacing w:line="276" w:lineRule="auto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Client :-Mahindra &amp; Mahindra Ltd</w:t>
      </w:r>
    </w:p>
    <w:p w14:paraId="158CC2C1"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Project       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 Mahindra Auto Vehicle Website</w:t>
      </w:r>
    </w:p>
    <w:p w14:paraId="278CD8AA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Responsibilities:</w:t>
      </w:r>
    </w:p>
    <w:p w14:paraId="559E132C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Main tasks include requirement analysis, test strategizing, test cycle planning, estimation, test plan review and test execution review.</w:t>
      </w:r>
    </w:p>
    <w:p w14:paraId="2C6138C9">
      <w:pPr>
        <w:numPr>
          <w:ilvl w:val="0"/>
          <w:numId w:val="1"/>
        </w:numPr>
        <w:shd w:val="clear" w:color="auto" w:fill="FFFFFF"/>
        <w:tabs>
          <w:tab w:val="left" w:pos="720"/>
        </w:tabs>
        <w:spacing w:after="0"/>
        <w:ind w:left="90" w:right="45" w:hanging="360"/>
        <w:jc w:val="both"/>
        <w:rPr>
          <w:color w:val="000000"/>
        </w:rPr>
      </w:pPr>
      <w:r>
        <w:t>Understand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business challenges, problem statements, requirements and existing environments for various clients.</w:t>
      </w:r>
    </w:p>
    <w:p w14:paraId="004B560B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Implemented best practices in automation framework to meet all Quality factors.</w:t>
      </w:r>
    </w:p>
    <w:p w14:paraId="62FE97BB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Involved in Automation Scripts development, debugging, reviews, batch scripts execution, analyze results and reporting defects.</w:t>
      </w:r>
    </w:p>
    <w:p w14:paraId="00E5D65F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Investigate into matters where bugs are found in the application and report the incident to the research and development team.</w:t>
      </w:r>
    </w:p>
    <w:p w14:paraId="1C92049F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Developed and implemented schedules and appointed teams as per the project requirements.</w:t>
      </w:r>
    </w:p>
    <w:p w14:paraId="72F6E5B5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Automation Environment setup using Eclipse, Java, Selenium Web Driver jars and TestNG.</w:t>
      </w:r>
    </w:p>
    <w:p w14:paraId="02912BD3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Designed Test cases Using Selenium Web driver and TestNG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.</w:t>
      </w:r>
    </w:p>
    <w:p w14:paraId="226A19FD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Enhancing the Selenium Test cases for Cross browser testing.</w:t>
      </w:r>
    </w:p>
    <w:p w14:paraId="0D83B91B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Regression Testing using Selenium.</w:t>
      </w:r>
    </w:p>
    <w:p w14:paraId="0FCEDC06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Design and documented REST/HTTP, including JSON data formats and api versioning strategy.</w:t>
      </w:r>
    </w:p>
    <w:p w14:paraId="5D8A7F88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Writing simple to complex SQL queries for testing purpose.</w:t>
      </w:r>
    </w:p>
    <w:p w14:paraId="18677EE7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Validated Restful web services. </w:t>
      </w:r>
    </w:p>
    <w:p w14:paraId="62213C91">
      <w:pPr>
        <w:widowControl w:val="0"/>
        <w:tabs>
          <w:tab w:val="left" w:pos="720"/>
          <w:tab w:val="left" w:pos="740"/>
        </w:tabs>
        <w:spacing w:before="2" w:after="0" w:line="338" w:lineRule="auto"/>
        <w:ind w:right="177"/>
        <w:rPr>
          <w:sz w:val="24"/>
          <w:szCs w:val="24"/>
        </w:rPr>
      </w:pPr>
    </w:p>
    <w:p w14:paraId="1E339D3C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Mar ’17- Feb ’21 with Nova Opto Electric , Mumbai  as QA Team Lead</w:t>
      </w:r>
    </w:p>
    <w:p w14:paraId="73AF95BF"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>1.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Project        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  <w:t xml:space="preserve"> SkyERP GST Application (ERP-Web Based Application)</w:t>
      </w:r>
    </w:p>
    <w:p w14:paraId="60B6C7FF">
      <w:pPr>
        <w:spacing w:after="0" w:line="240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Responsibilities:</w:t>
      </w:r>
    </w:p>
    <w:p w14:paraId="676D3756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identifying the E2E Scenario &amp; creating the Reusable methods &amp; Generic methods.</w:t>
      </w:r>
    </w:p>
    <w:p w14:paraId="769D2331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Actively involved in code walk through of end to end automation framework and test case execution.</w:t>
      </w:r>
    </w:p>
    <w:p w14:paraId="511107BC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Generate and write clear and concise bug/ Defect report,and validate bug fixes,setup and configure test environment.</w:t>
      </w:r>
    </w:p>
    <w:p w14:paraId="5CA3FC64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UI automation for new test cases using selenium web driver using Java programming.</w:t>
      </w:r>
    </w:p>
    <w:p w14:paraId="598094F7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Executing test cases, generating bug report and reporting details to team and follow up.</w:t>
      </w:r>
    </w:p>
    <w:p w14:paraId="69A837C6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Regression and Re-Testing.</w:t>
      </w:r>
    </w:p>
    <w:p w14:paraId="0FF572F2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Arrange the daily bug review meeting, weekly status meeting and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walk through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developers for resolving defects.</w:t>
      </w:r>
    </w:p>
    <w:p w14:paraId="6BAE6090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Proficient with testing REST API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’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 , web &amp; Database testing.</w:t>
      </w:r>
    </w:p>
    <w:p w14:paraId="2827C407">
      <w:pPr>
        <w:spacing w:before="15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Helvetica Neue" w:hAnsi="Helvetica Neue" w:eastAsia="Helvetica Neue" w:cs="Helvetica Neue"/>
          <w:color w:val="000000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  <w:szCs w:val="24"/>
        </w:rPr>
        <w:t>2.Project       : </w:t>
      </w:r>
      <w:r>
        <w:rPr>
          <w:rFonts w:ascii="Times New Roman" w:hAnsi="Times New Roman" w:eastAsia="Times New Roman" w:cs="Times New Roman"/>
          <w:sz w:val="24"/>
          <w:szCs w:val="24"/>
        </w:rPr>
        <w:t>E-Commerce Websites</w:t>
      </w:r>
    </w:p>
    <w:p w14:paraId="05C80B5D">
      <w:pPr>
        <w:spacing w:before="150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46ED47BB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Responsibilities:</w:t>
      </w:r>
    </w:p>
    <w:p w14:paraId="65F9787C">
      <w:pPr>
        <w:numPr>
          <w:ilvl w:val="0"/>
          <w:numId w:val="4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Fully manage the whole releases which include estimation, writing of test plan and test cases, feature testing, bug-verification, regression testing.</w:t>
      </w:r>
    </w:p>
    <w:p w14:paraId="46F41357">
      <w:pPr>
        <w:numPr>
          <w:ilvl w:val="0"/>
          <w:numId w:val="4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Cucumber was used for the entire regression testing and functional testing with Selenium as primary tool to the Test Scenarios, Test Cases and Test conditions identified.</w:t>
      </w:r>
    </w:p>
    <w:p w14:paraId="5F1085AD">
      <w:pPr>
        <w:numPr>
          <w:ilvl w:val="0"/>
          <w:numId w:val="4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Sanity check on the live site, which included testing all the servers to validate user behavior.</w:t>
      </w:r>
    </w:p>
    <w:p w14:paraId="26135F29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Responsible for GUI and Functional Testing, using Black box Testing Techniques.</w:t>
      </w:r>
    </w:p>
    <w:p w14:paraId="139FC54A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Created Test cases Using Element locators and Selenium Web driver methods.</w:t>
      </w:r>
    </w:p>
    <w:p w14:paraId="1F08871C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Enhanced Test cases using Java programming features and TestNG/Cucumber Annotations.</w:t>
      </w:r>
    </w:p>
    <w:p w14:paraId="1E40F4A8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Defects analyzing and Reporting in Jira. </w:t>
      </w:r>
    </w:p>
    <w:p w14:paraId="5C6FE589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Conducting Data driven testing, cross browser testing and parallel test execution.</w:t>
      </w:r>
    </w:p>
    <w:p w14:paraId="2D61B25F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Enhancing the Test Scripts for Global Execution.</w:t>
      </w:r>
    </w:p>
    <w:p w14:paraId="76BD1383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Identified test cases for regression testing.</w:t>
      </w:r>
    </w:p>
    <w:p w14:paraId="24B28653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Preparation of weekly and monthly status reports.</w:t>
      </w:r>
    </w:p>
    <w:p w14:paraId="51F5479C">
      <w:pPr>
        <w:numPr>
          <w:ilvl w:val="0"/>
          <w:numId w:val="2"/>
        </w:numPr>
        <w:shd w:val="clear" w:color="auto" w:fill="FFFFFF"/>
        <w:spacing w:after="0"/>
        <w:ind w:left="90" w:right="45" w:hanging="360"/>
        <w:jc w:val="both"/>
        <w:rPr>
          <w:rFonts w:ascii="Helvetica Neue" w:hAnsi="Helvetica Neue" w:eastAsia="Helvetica Neue" w:cs="Helvetica Neue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Created automation scripts in REST/ HTTP  for web services testing </w:t>
      </w:r>
    </w:p>
    <w:p w14:paraId="1935806B">
      <w:pPr>
        <w:spacing w:line="240" w:lineRule="auto"/>
        <w:rPr>
          <w:rFonts w:ascii="Helvetica Neue" w:hAnsi="Helvetica Neue" w:eastAsia="Helvetica Neue" w:cs="Helvetica Neue"/>
          <w:color w:val="000000"/>
          <w:highlight w:val="white"/>
        </w:rPr>
      </w:pPr>
      <w:r>
        <w:rPr>
          <w:rFonts w:ascii="Helvetica Neue" w:hAnsi="Helvetica Neue" w:eastAsia="Helvetica Neue" w:cs="Helvetica Neue"/>
          <w:color w:val="000000"/>
        </w:rPr>
        <w:br w:type="textWrapping"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3.Project       </w:t>
      </w:r>
      <w:r>
        <w:rPr>
          <w:rFonts w:ascii="Times New Roman" w:hAnsi="Times New Roman" w:eastAsia="Times New Roman" w:cs="Times New Roman"/>
          <w:sz w:val="24"/>
          <w:szCs w:val="24"/>
        </w:rPr>
        <w:t>: Medical Pathology Lab Application</w:t>
      </w:r>
    </w:p>
    <w:p w14:paraId="3BECB197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Responsibilities:</w:t>
      </w:r>
    </w:p>
    <w:p w14:paraId="5F5DA34C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execution, modification of the test cases, and bug verification.</w:t>
      </w:r>
    </w:p>
    <w:p w14:paraId="1CBAF210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Thorough experience in </w:t>
      </w:r>
      <w:r>
        <w:rPr>
          <w:rFonts w:ascii="Times New Roman" w:hAnsi="Times New Roman" w:eastAsia="Times New Roman" w:cs="Times New Roman"/>
          <w:sz w:val="24"/>
          <w:szCs w:val="24"/>
        </w:rPr>
        <w:t>Agile, Scrum methodologies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197A8BB4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Automation of test cases using </w:t>
      </w:r>
      <w:r>
        <w:rPr>
          <w:rFonts w:ascii="Times New Roman" w:hAnsi="Times New Roman" w:eastAsia="Times New Roman" w:cs="Times New Roman"/>
          <w:sz w:val="24"/>
          <w:szCs w:val="24"/>
        </w:rPr>
        <w:t>Selenium Web driver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 , </w:t>
      </w:r>
      <w:r>
        <w:rPr>
          <w:rFonts w:ascii="Times New Roman" w:hAnsi="Times New Roman" w:eastAsia="Times New Roman" w:cs="Times New Roman"/>
          <w:sz w:val="24"/>
          <w:szCs w:val="24"/>
        </w:rPr>
        <w:t>TestNG, Page object Model(POM)</w:t>
      </w:r>
    </w:p>
    <w:p w14:paraId="373C6F3C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Writing simple to complex </w:t>
      </w:r>
      <w:r>
        <w:rPr>
          <w:rFonts w:ascii="Times New Roman" w:hAnsi="Times New Roman" w:eastAsia="Times New Roman" w:cs="Times New Roman"/>
          <w:sz w:val="24"/>
          <w:szCs w:val="24"/>
        </w:rPr>
        <w:t>SQL queries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 testing purpose.</w:t>
      </w:r>
    </w:p>
    <w:p w14:paraId="66500B09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Validated  </w:t>
      </w:r>
      <w:r>
        <w:rPr>
          <w:rFonts w:ascii="Times New Roman" w:hAnsi="Times New Roman" w:eastAsia="Times New Roman" w:cs="Times New Roman"/>
          <w:sz w:val="24"/>
          <w:szCs w:val="24"/>
        </w:rPr>
        <w:t>Restful API services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0DDC32A0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Implemented </w:t>
      </w:r>
      <w:r>
        <w:rPr>
          <w:rFonts w:ascii="Times New Roman" w:hAnsi="Times New Roman" w:eastAsia="Times New Roman" w:cs="Times New Roman"/>
          <w:sz w:val="24"/>
          <w:szCs w:val="24"/>
        </w:rPr>
        <w:t>Simulator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 </w:t>
      </w:r>
      <w:r>
        <w:rPr>
          <w:rFonts w:ascii="Times New Roman" w:hAnsi="Times New Roman" w:eastAsia="Times New Roman" w:cs="Times New Roman"/>
          <w:sz w:val="24"/>
          <w:szCs w:val="24"/>
        </w:rPr>
        <w:t>mobile app testing in IOS and Android platform using Appium Tool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14:paraId="53E1282D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Walk through the QA Test Results with the QA Team and communicate status to Project leader</w:t>
      </w:r>
    </w:p>
    <w:p w14:paraId="2337AE98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Develops test plans for medium systems to ensure application functionality meets original requirements to project.</w:t>
      </w:r>
    </w:p>
    <w:p w14:paraId="2176050D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Designed Test cases Using Selenium Web driver and TestNG.</w:t>
      </w:r>
    </w:p>
    <w:p w14:paraId="50359BD2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Enhancing the Selenium Test cases for Cross browser testing.</w:t>
      </w:r>
    </w:p>
    <w:p w14:paraId="0E7AF623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API Automation framework designed using Java TestNG, Git and Maven for testing Restful services.</w:t>
      </w:r>
    </w:p>
    <w:p w14:paraId="2F44D8AB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7F9CE782">
      <w:pPr>
        <w:rPr>
          <w:rFonts w:ascii="Helvetica Neue" w:hAnsi="Helvetica Neue" w:eastAsia="Helvetica Neue" w:cs="Helvetica Neue"/>
          <w:color w:val="000000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4.Project       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Sales Leads Tracker + ( CRM)</w:t>
      </w:r>
    </w:p>
    <w:p w14:paraId="6A3DBA84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Responsibilities:</w:t>
      </w:r>
    </w:p>
    <w:p w14:paraId="1442E94D">
      <w:pPr>
        <w:numPr>
          <w:ilvl w:val="0"/>
          <w:numId w:val="1"/>
        </w:numPr>
        <w:shd w:val="clear" w:color="auto" w:fill="FFFFFF"/>
        <w:spacing w:after="0"/>
        <w:ind w:left="86" w:right="43" w:hanging="360"/>
        <w:jc w:val="both"/>
        <w:rPr>
          <w:color w:val="000000"/>
        </w:rPr>
      </w:pPr>
      <w: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Preparation of the Test Strategy and guiding the team.</w:t>
      </w:r>
    </w:p>
    <w:p w14:paraId="6D97F3D9">
      <w:pPr>
        <w:numPr>
          <w:ilvl w:val="0"/>
          <w:numId w:val="1"/>
        </w:numPr>
        <w:shd w:val="clear" w:color="auto" w:fill="FFFFFF"/>
        <w:spacing w:after="0"/>
        <w:ind w:left="86" w:right="43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Involvement in Preparation of Test Procedures, Test Scenarios, Cases and Test Data.</w:t>
      </w:r>
    </w:p>
    <w:p w14:paraId="749FBD31">
      <w:pPr>
        <w:numPr>
          <w:ilvl w:val="0"/>
          <w:numId w:val="1"/>
        </w:numPr>
        <w:shd w:val="clear" w:color="auto" w:fill="FFFFFF"/>
        <w:spacing w:after="0"/>
        <w:ind w:left="86" w:right="43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Responsible for GUI and Functional Testing, using Black box Testing Techniques.</w:t>
      </w:r>
    </w:p>
    <w:p w14:paraId="61C3810B">
      <w:pPr>
        <w:numPr>
          <w:ilvl w:val="0"/>
          <w:numId w:val="1"/>
        </w:numPr>
        <w:shd w:val="clear" w:color="auto" w:fill="FFFFFF"/>
        <w:spacing w:after="0"/>
        <w:ind w:left="86" w:right="43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Involvement in Test Execution, Results Analyzing and Defect Reporting.</w:t>
      </w:r>
    </w:p>
    <w:p w14:paraId="74BD5CBB">
      <w:pPr>
        <w:numPr>
          <w:ilvl w:val="0"/>
          <w:numId w:val="1"/>
        </w:numPr>
        <w:shd w:val="clear" w:color="auto" w:fill="FFFFFF"/>
        <w:spacing w:after="0"/>
        <w:ind w:left="86" w:right="43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Enhanced Test cases using Java programming features and TestNG Annotations.</w:t>
      </w:r>
    </w:p>
    <w:p w14:paraId="2A62F96F">
      <w:pPr>
        <w:numPr>
          <w:ilvl w:val="0"/>
          <w:numId w:val="1"/>
        </w:numPr>
        <w:shd w:val="clear" w:color="auto" w:fill="FFFFFF"/>
        <w:spacing w:after="0"/>
        <w:ind w:left="86" w:right="43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Execution of Selenium Test cases and Reporting defects.</w:t>
      </w:r>
    </w:p>
    <w:p w14:paraId="1F2F28B6">
      <w:pPr>
        <w:numPr>
          <w:ilvl w:val="0"/>
          <w:numId w:val="1"/>
        </w:numPr>
        <w:shd w:val="clear" w:color="auto" w:fill="FFFFFF"/>
        <w:spacing w:after="0"/>
        <w:ind w:left="86" w:right="43" w:hanging="360"/>
        <w:jc w:val="both"/>
        <w:rPr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Involved in Regression Testing using Selenium.</w:t>
      </w:r>
    </w:p>
    <w:p w14:paraId="1FB7163A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57790733">
      <w:pPr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Mar ’16- Mar ‘ 17  with VXL Software Solution Pvt  Ltd , Mumbai  as QA Tester</w:t>
      </w:r>
    </w:p>
    <w:p w14:paraId="6E501BE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Project          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Fusion Universal Device Manager</w:t>
      </w:r>
    </w:p>
    <w:p w14:paraId="15DC1E2C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highlight w:val="white"/>
        </w:rPr>
        <w:t>Responsibilities: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w14:paraId="00687AB5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Involved in designing Test Scenarios, Test cases based on S.R.S and Test Plan.</w:t>
      </w:r>
    </w:p>
    <w:p w14:paraId="2147BCA2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Executing Tests and analyzing results as per client requirements.</w:t>
      </w:r>
    </w:p>
    <w:p w14:paraId="10FB4663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Detecting the bugs and classifying them based on the severity and reporting.</w:t>
      </w:r>
    </w:p>
    <w:p w14:paraId="1318E4BC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Involved in Functional Testing, System Testing, GUI Testing and Compatibility Testing.</w:t>
      </w:r>
    </w:p>
    <w:p w14:paraId="1AADB076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Regression testing performed on every new build of the application.</w:t>
      </w:r>
    </w:p>
    <w:p w14:paraId="5D919BD2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Participation in Test Closure activities.</w:t>
      </w:r>
    </w:p>
    <w:p w14:paraId="66C20205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Reporting the Coverage status of test performed on the daily/weekly basis</w:t>
      </w:r>
    </w:p>
    <w:p w14:paraId="28772360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Attended Project meetings and interacted with other team members in order to resolve the problems.</w:t>
      </w:r>
    </w:p>
    <w:p w14:paraId="67FCA60A">
      <w:pPr>
        <w:numPr>
          <w:ilvl w:val="0"/>
          <w:numId w:val="1"/>
        </w:numPr>
        <w:shd w:val="clear" w:color="auto" w:fill="FFFFFF"/>
        <w:spacing w:after="0"/>
        <w:ind w:left="90" w:right="45" w:hanging="360"/>
        <w:jc w:val="both"/>
      </w:pPr>
      <w:r>
        <w:rPr>
          <w:rFonts w:ascii="Times New Roman" w:hAnsi="Times New Roman" w:eastAsia="Times New Roman" w:cs="Times New Roman"/>
          <w:sz w:val="24"/>
          <w:szCs w:val="24"/>
        </w:rPr>
        <w:t>Performed Database Testing using SQL in order to check the Data Validation and Data Integrity</w:t>
      </w:r>
    </w:p>
    <w:p w14:paraId="15D35F1D">
      <w:pPr>
        <w:shd w:val="clear" w:color="auto" w:fill="FFFFFF"/>
        <w:spacing w:after="0"/>
        <w:ind w:left="90" w:right="45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14:paraId="33964C77">
      <w:pPr>
        <w:shd w:val="clear" w:color="auto" w:fill="D3D3D3"/>
        <w:spacing w:before="240" w:after="240"/>
        <w:jc w:val="center"/>
        <w:rPr>
          <w:rFonts w:ascii="Helvetica Neue" w:hAnsi="Helvetica Neue" w:eastAsia="Helvetica Neue" w:cs="Helvetica Neue"/>
          <w:b/>
          <w:color w:val="000000"/>
          <w:sz w:val="23"/>
          <w:szCs w:val="23"/>
        </w:rPr>
      </w:pPr>
      <w:r>
        <w:rPr>
          <w:rFonts w:ascii="Helvetica Neue" w:hAnsi="Helvetica Neue" w:eastAsia="Helvetica Neue" w:cs="Helvetica Neue"/>
          <w:b/>
          <w:color w:val="000000"/>
          <w:sz w:val="23"/>
          <w:szCs w:val="23"/>
        </w:rPr>
        <w:t>Personal Details</w:t>
      </w:r>
    </w:p>
    <w:p w14:paraId="6BB483AD">
      <w:pP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Full Name                          : Mr. Arul Gajanan Patil</w:t>
      </w:r>
    </w:p>
    <w:p w14:paraId="1C809C4E">
      <w:pP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Date of Birth                      : 12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September 1990</w:t>
      </w:r>
    </w:p>
    <w:p w14:paraId="7957C152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14:paraId="253903D2">
      <w:pPr>
        <w:jc w:val="both"/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Place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u w:val="single"/>
        </w:rPr>
        <w:t xml:space="preserve">: </w:t>
      </w:r>
      <w:r>
        <w:rPr>
          <w:rFonts w:hint="default" w:ascii="Times New Roman" w:hAnsi="Times New Roman" w:eastAsia="Times New Roman" w:cs="Times New Roman"/>
          <w:b/>
          <w:i/>
          <w:sz w:val="28"/>
          <w:szCs w:val="28"/>
          <w:u w:val="single"/>
          <w:lang w:val="en-US"/>
        </w:rPr>
        <w:t>Mumbai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(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Arul G Patil)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4853A0A"/>
    <w:rsid w:val="28EC3A81"/>
    <w:rsid w:val="29203D52"/>
    <w:rsid w:val="30341ED3"/>
    <w:rsid w:val="6C066500"/>
    <w:rsid w:val="6C75461D"/>
    <w:rsid w:val="7BF70DE7"/>
    <w:rsid w:val="7C5E077A"/>
    <w:rsid w:val="7FFC3B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Calibri" w:hAnsi="Calibri" w:eastAsia="Calibri" w:cs="Calibri"/>
      <w:sz w:val="21"/>
      <w:szCs w:val="22"/>
      <w:lang w:val="en-US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11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1384</Words>
  <Characters>8311</Characters>
  <Paragraphs>156</Paragraphs>
  <TotalTime>4</TotalTime>
  <ScaleCrop>false</ScaleCrop>
  <LinksUpToDate>false</LinksUpToDate>
  <CharactersWithSpaces>9788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2024-01-31T08:43:00Z</dcterms:created>
  <dc:creator>WPS Office</dc:creator>
  <cp:lastModifiedBy>Arul Patil</cp:lastModifiedBy>
  <dcterms:modified xsi:type="dcterms:W3CDTF">2025-07-25T04:35:25Z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dca28c7587c742a6a455d5d8a5b38aa3</vt:lpwstr>
  </property>
  <property fmtid="{D5CDD505-2E9C-101B-9397-08002B2CF9AE}" pid="3" name="KSOProductBuildVer">
    <vt:lpwstr>1033-12.2.0.21931</vt:lpwstr>
  </property>
</Properties>
</file>